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D15CF" w14:textId="5CD4E500" w:rsidR="00BA2F03" w:rsidRPr="00BA2F03" w:rsidRDefault="006C1A87" w:rsidP="006C1A87">
      <w:pPr>
        <w:rPr>
          <w:lang w:val="en-IN"/>
        </w:rPr>
      </w:pPr>
      <w:r w:rsidRPr="006C1A87">
        <w:rPr>
          <w:noProof/>
          <w:lang w:val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1E623E7" wp14:editId="61838D6E">
                <wp:simplePos x="0" y="0"/>
                <wp:positionH relativeFrom="page">
                  <wp:posOffset>2146300</wp:posOffset>
                </wp:positionH>
                <wp:positionV relativeFrom="paragraph">
                  <wp:posOffset>0</wp:posOffset>
                </wp:positionV>
                <wp:extent cx="3474720" cy="565150"/>
                <wp:effectExtent l="0" t="0" r="0" b="63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3BC13" w14:textId="7EFDAA68" w:rsidR="006C1A87" w:rsidRPr="006C1A87" w:rsidRDefault="006C1A87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C1A87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u w:val="single"/>
                              </w:rPr>
                              <w:t xml:space="preserve">                  </w:t>
                            </w:r>
                            <w:r w:rsidRPr="006C1A87">
                              <w:rPr>
                                <w:b/>
                                <w:bCs/>
                                <w:i/>
                                <w:iCs/>
                                <w:color w:val="4472C4" w:themeColor="accent5"/>
                                <w:sz w:val="32"/>
                                <w:szCs w:val="32"/>
                                <w:u w:val="single"/>
                              </w:rPr>
                              <w:t>KPI STORY ON SALES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62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pt;margin-top:0;width:273.6pt;height:44.5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" filled="f" stroked="f">
                <v:textbox>
                  <w:txbxContent>
                    <w:p w14:paraId="6263BC13" w14:textId="7EFDAA68" w:rsidR="006C1A87" w:rsidRPr="006C1A87" w:rsidRDefault="006C1A87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b/>
                          <w:bCs/>
                          <w:i/>
                          <w:iCs/>
                          <w:color w:val="5B9BD5" w:themeColor="accent1"/>
                          <w:sz w:val="32"/>
                          <w:szCs w:val="32"/>
                          <w:u w:val="single"/>
                        </w:rPr>
                      </w:pPr>
                      <w:r w:rsidRPr="006C1A87">
                        <w:rPr>
                          <w:i/>
                          <w:iCs/>
                          <w:color w:val="5B9BD5" w:themeColor="accent1"/>
                          <w:sz w:val="24"/>
                          <w:u w:val="single"/>
                        </w:rPr>
                        <w:t xml:space="preserve">                  </w:t>
                      </w:r>
                      <w:r w:rsidRPr="006C1A87">
                        <w:rPr>
                          <w:b/>
                          <w:bCs/>
                          <w:i/>
                          <w:iCs/>
                          <w:color w:val="4472C4" w:themeColor="accent5"/>
                          <w:sz w:val="32"/>
                          <w:szCs w:val="32"/>
                          <w:u w:val="single"/>
                        </w:rPr>
                        <w:t>KPI STORY ON SALES 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en-IN"/>
        </w:rPr>
        <w:t>S</w:t>
      </w:r>
      <w:r w:rsidR="00BA2F03" w:rsidRPr="00BA2F03">
        <w:rPr>
          <w:lang w:val="en-IN"/>
        </w:rPr>
        <w:t>olid exploratory data analysis (EDA) and creat</w:t>
      </w:r>
      <w:r w:rsidRPr="00BA2F03">
        <w:rPr>
          <w:lang w:val="en-IN"/>
        </w:rPr>
        <w:t>ed insightful visualizations to help understand key trends and relationships within the dat</w:t>
      </w:r>
      <w:r>
        <w:rPr>
          <w:lang w:val="en-IN"/>
        </w:rPr>
        <w:t>a.</w:t>
      </w:r>
    </w:p>
    <w:p w14:paraId="6CFA612A" w14:textId="53041341" w:rsidR="00BA2F03" w:rsidRPr="00BA2F03" w:rsidRDefault="00BA2F03" w:rsidP="00BA2F03">
      <w:pPr>
        <w:rPr>
          <w:lang w:val="en-IN"/>
        </w:rPr>
      </w:pPr>
      <w:r w:rsidRPr="00BA2F03">
        <w:rPr>
          <w:lang w:val="en-IN"/>
        </w:rPr>
        <w:t xml:space="preserve">Here’s how I would break down and organize the key components of </w:t>
      </w:r>
      <w:r w:rsidR="006C1A87">
        <w:rPr>
          <w:lang w:val="en-IN"/>
        </w:rPr>
        <w:t>sales</w:t>
      </w:r>
      <w:r w:rsidRPr="00BA2F03">
        <w:rPr>
          <w:lang w:val="en-IN"/>
        </w:rPr>
        <w:t xml:space="preserve"> project:</w:t>
      </w:r>
    </w:p>
    <w:p w14:paraId="2D9A4FEA" w14:textId="77777777" w:rsidR="006C1A87" w:rsidRDefault="006C1A87" w:rsidP="00BA2F03">
      <w:pPr>
        <w:rPr>
          <w:b/>
          <w:bCs/>
          <w:lang w:val="en-IN"/>
        </w:rPr>
      </w:pPr>
    </w:p>
    <w:p w14:paraId="5C6E8696" w14:textId="5E6396BA" w:rsidR="00BA2F03" w:rsidRPr="00BA2F03" w:rsidRDefault="00BA2F03" w:rsidP="006C1A87">
      <w:pPr>
        <w:pBdr>
          <w:bottom w:val="single" w:sz="4" w:space="1" w:color="auto"/>
        </w:pBdr>
        <w:rPr>
          <w:b/>
          <w:bCs/>
          <w:lang w:val="en-IN"/>
        </w:rPr>
      </w:pPr>
      <w:r w:rsidRPr="00BA2F03">
        <w:rPr>
          <w:b/>
          <w:bCs/>
          <w:lang w:val="en-IN"/>
        </w:rPr>
        <w:t>1. Top/Bottom 5 Products by Sales/Profit/Quantity Sold</w:t>
      </w:r>
    </w:p>
    <w:p w14:paraId="172E0BED" w14:textId="77777777" w:rsidR="00BA2F03" w:rsidRPr="00BA2F03" w:rsidRDefault="00BA2F03" w:rsidP="00BA2F03">
      <w:pPr>
        <w:numPr>
          <w:ilvl w:val="0"/>
          <w:numId w:val="24"/>
        </w:numPr>
        <w:rPr>
          <w:lang w:val="en-IN"/>
        </w:rPr>
      </w:pPr>
      <w:r w:rsidRPr="00BA2F03">
        <w:rPr>
          <w:b/>
          <w:bCs/>
          <w:lang w:val="en-IN"/>
        </w:rPr>
        <w:t>Goal</w:t>
      </w:r>
      <w:r w:rsidRPr="00BA2F03">
        <w:rPr>
          <w:lang w:val="en-IN"/>
        </w:rPr>
        <w:t>: Identify the products with the highest and lowest sales, profit, and quantities sold.</w:t>
      </w:r>
    </w:p>
    <w:p w14:paraId="5C8C37FF" w14:textId="77777777" w:rsidR="00BA2F03" w:rsidRPr="00BA2F03" w:rsidRDefault="00BA2F03" w:rsidP="00BA2F03">
      <w:pPr>
        <w:numPr>
          <w:ilvl w:val="0"/>
          <w:numId w:val="24"/>
        </w:numPr>
        <w:rPr>
          <w:lang w:val="en-IN"/>
        </w:rPr>
      </w:pPr>
      <w:r w:rsidRPr="00BA2F03">
        <w:rPr>
          <w:b/>
          <w:bCs/>
          <w:lang w:val="en-IN"/>
        </w:rPr>
        <w:t>Visualizations</w:t>
      </w:r>
      <w:r w:rsidRPr="00BA2F03">
        <w:rPr>
          <w:lang w:val="en-IN"/>
        </w:rPr>
        <w:t>:</w:t>
      </w:r>
    </w:p>
    <w:p w14:paraId="0A4D149F" w14:textId="77777777" w:rsidR="00BA2F03" w:rsidRPr="00BA2F03" w:rsidRDefault="00BA2F03" w:rsidP="00BA2F03">
      <w:pPr>
        <w:numPr>
          <w:ilvl w:val="1"/>
          <w:numId w:val="24"/>
        </w:numPr>
        <w:rPr>
          <w:lang w:val="en-IN"/>
        </w:rPr>
      </w:pPr>
      <w:r w:rsidRPr="00BA2F03">
        <w:rPr>
          <w:lang w:val="en-IN"/>
        </w:rPr>
        <w:t>Bar charts or horizontal bar charts are perfect for this. You could plot the top and bottom 5 products for each metric (sales, profit, quantity) in separate plots or as part of a dashboard.</w:t>
      </w:r>
    </w:p>
    <w:p w14:paraId="4A1CC937" w14:textId="77777777" w:rsidR="00BA2F03" w:rsidRPr="00BA2F03" w:rsidRDefault="00BA2F03" w:rsidP="00BA2F03">
      <w:pPr>
        <w:numPr>
          <w:ilvl w:val="1"/>
          <w:numId w:val="24"/>
        </w:numPr>
        <w:rPr>
          <w:lang w:val="en-IN"/>
        </w:rPr>
      </w:pPr>
      <w:r w:rsidRPr="00BA2F03">
        <w:rPr>
          <w:lang w:val="en-IN"/>
        </w:rPr>
        <w:t>A heatmap could also be used to represent the relationships between products and these metrics.</w:t>
      </w:r>
    </w:p>
    <w:p w14:paraId="3F1AD590" w14:textId="77777777" w:rsidR="006C1A87" w:rsidRDefault="006C1A87" w:rsidP="00BA2F03">
      <w:pPr>
        <w:rPr>
          <w:b/>
          <w:bCs/>
          <w:lang w:val="en-IN"/>
        </w:rPr>
      </w:pPr>
    </w:p>
    <w:p w14:paraId="4D601853" w14:textId="13F87E88" w:rsidR="00BA2F03" w:rsidRPr="00BA2F03" w:rsidRDefault="00BA2F03" w:rsidP="006C1A87">
      <w:pPr>
        <w:pBdr>
          <w:bottom w:val="single" w:sz="4" w:space="1" w:color="auto"/>
        </w:pBdr>
        <w:rPr>
          <w:b/>
          <w:bCs/>
          <w:lang w:val="en-IN"/>
        </w:rPr>
      </w:pPr>
      <w:r w:rsidRPr="00BA2F03">
        <w:rPr>
          <w:b/>
          <w:bCs/>
          <w:lang w:val="en-IN"/>
        </w:rPr>
        <w:t>2. Sales Trends Over Time (Daily, Monthly, Quarterly, Annually)</w:t>
      </w:r>
    </w:p>
    <w:p w14:paraId="7A91FDB8" w14:textId="77777777" w:rsidR="00BA2F03" w:rsidRPr="00BA2F03" w:rsidRDefault="00BA2F03" w:rsidP="00BA2F03">
      <w:pPr>
        <w:numPr>
          <w:ilvl w:val="0"/>
          <w:numId w:val="25"/>
        </w:numPr>
        <w:rPr>
          <w:lang w:val="en-IN"/>
        </w:rPr>
      </w:pPr>
      <w:r w:rsidRPr="00BA2F03">
        <w:rPr>
          <w:b/>
          <w:bCs/>
          <w:lang w:val="en-IN"/>
        </w:rPr>
        <w:t>Goal</w:t>
      </w:r>
      <w:r w:rsidRPr="00BA2F03">
        <w:rPr>
          <w:lang w:val="en-IN"/>
        </w:rPr>
        <w:t>: Track how sales evolve over different time periods to understand trends and seasonality.</w:t>
      </w:r>
    </w:p>
    <w:p w14:paraId="4DBF6651" w14:textId="77777777" w:rsidR="00BA2F03" w:rsidRPr="00BA2F03" w:rsidRDefault="00BA2F03" w:rsidP="00BA2F03">
      <w:pPr>
        <w:numPr>
          <w:ilvl w:val="0"/>
          <w:numId w:val="25"/>
        </w:numPr>
        <w:rPr>
          <w:lang w:val="en-IN"/>
        </w:rPr>
      </w:pPr>
      <w:r w:rsidRPr="00BA2F03">
        <w:rPr>
          <w:b/>
          <w:bCs/>
          <w:lang w:val="en-IN"/>
        </w:rPr>
        <w:t>Visualizations</w:t>
      </w:r>
      <w:r w:rsidRPr="00BA2F03">
        <w:rPr>
          <w:lang w:val="en-IN"/>
        </w:rPr>
        <w:t>:</w:t>
      </w:r>
    </w:p>
    <w:p w14:paraId="42C50F9C" w14:textId="77777777" w:rsidR="00BA2F03" w:rsidRPr="00BA2F03" w:rsidRDefault="00BA2F03" w:rsidP="00BA2F03">
      <w:pPr>
        <w:numPr>
          <w:ilvl w:val="1"/>
          <w:numId w:val="25"/>
        </w:numPr>
        <w:rPr>
          <w:lang w:val="en-IN"/>
        </w:rPr>
      </w:pPr>
      <w:r w:rsidRPr="00BA2F03">
        <w:rPr>
          <w:lang w:val="en-IN"/>
        </w:rPr>
        <w:t>Line graphs are ideal for showing trends over time. You can have separate plots for daily, monthly, quarterly, and annual sales.</w:t>
      </w:r>
    </w:p>
    <w:p w14:paraId="31025A05" w14:textId="77777777" w:rsidR="006C1A87" w:rsidRDefault="00BA2F03" w:rsidP="00BA2F03">
      <w:pPr>
        <w:numPr>
          <w:ilvl w:val="1"/>
          <w:numId w:val="25"/>
        </w:numPr>
        <w:rPr>
          <w:lang w:val="en-IN"/>
        </w:rPr>
      </w:pPr>
      <w:r w:rsidRPr="00BA2F03">
        <w:rPr>
          <w:lang w:val="en-IN"/>
        </w:rPr>
        <w:t>A time series decomposition chart could also help visualize seasonal trends, cyclical patterns, and irregular trends.</w:t>
      </w:r>
    </w:p>
    <w:p w14:paraId="4E9BFA49" w14:textId="77777777" w:rsidR="006C1A87" w:rsidRDefault="006C1A87" w:rsidP="00BA2F03">
      <w:pPr>
        <w:numPr>
          <w:ilvl w:val="1"/>
          <w:numId w:val="25"/>
        </w:numPr>
        <w:rPr>
          <w:lang w:val="en-IN"/>
        </w:rPr>
      </w:pPr>
    </w:p>
    <w:p w14:paraId="738B96EC" w14:textId="42443B19" w:rsidR="00BA2F03" w:rsidRPr="00BA2F03" w:rsidRDefault="00BA2F03" w:rsidP="006C1A87">
      <w:pPr>
        <w:pBdr>
          <w:bottom w:val="single" w:sz="4" w:space="1" w:color="auto"/>
        </w:pBdr>
        <w:rPr>
          <w:lang w:val="en-IN"/>
        </w:rPr>
      </w:pPr>
      <w:r w:rsidRPr="00BA2F03">
        <w:rPr>
          <w:b/>
          <w:bCs/>
          <w:lang w:val="en-IN"/>
        </w:rPr>
        <w:t>3. Relationship Between Sales and Profit</w:t>
      </w:r>
    </w:p>
    <w:p w14:paraId="4D29BFB0" w14:textId="77777777" w:rsidR="00BA2F03" w:rsidRPr="00BA2F03" w:rsidRDefault="00BA2F03" w:rsidP="00BA2F03">
      <w:pPr>
        <w:numPr>
          <w:ilvl w:val="0"/>
          <w:numId w:val="26"/>
        </w:numPr>
        <w:rPr>
          <w:lang w:val="en-IN"/>
        </w:rPr>
      </w:pPr>
      <w:r w:rsidRPr="00BA2F03">
        <w:rPr>
          <w:b/>
          <w:bCs/>
          <w:lang w:val="en-IN"/>
        </w:rPr>
        <w:t>Goal</w:t>
      </w:r>
      <w:r w:rsidRPr="00BA2F03">
        <w:rPr>
          <w:lang w:val="en-IN"/>
        </w:rPr>
        <w:t>: Show how sales and profit are related to each other.</w:t>
      </w:r>
    </w:p>
    <w:p w14:paraId="55ABA8C4" w14:textId="77777777" w:rsidR="00BA2F03" w:rsidRPr="00BA2F03" w:rsidRDefault="00BA2F03" w:rsidP="00BA2F03">
      <w:pPr>
        <w:numPr>
          <w:ilvl w:val="0"/>
          <w:numId w:val="26"/>
        </w:numPr>
        <w:rPr>
          <w:lang w:val="en-IN"/>
        </w:rPr>
      </w:pPr>
      <w:r w:rsidRPr="00BA2F03">
        <w:rPr>
          <w:b/>
          <w:bCs/>
          <w:lang w:val="en-IN"/>
        </w:rPr>
        <w:t>Visualizations</w:t>
      </w:r>
      <w:r w:rsidRPr="00BA2F03">
        <w:rPr>
          <w:lang w:val="en-IN"/>
        </w:rPr>
        <w:t>:</w:t>
      </w:r>
    </w:p>
    <w:p w14:paraId="35763B46" w14:textId="77777777" w:rsidR="00BA2F03" w:rsidRPr="00BA2F03" w:rsidRDefault="00BA2F03" w:rsidP="00BA2F03">
      <w:pPr>
        <w:numPr>
          <w:ilvl w:val="1"/>
          <w:numId w:val="26"/>
        </w:numPr>
        <w:rPr>
          <w:lang w:val="en-IN"/>
        </w:rPr>
      </w:pPr>
      <w:r w:rsidRPr="00BA2F03">
        <w:rPr>
          <w:lang w:val="en-IN"/>
        </w:rPr>
        <w:t>A scatter plot is perfect for this. You can plot sales on the x-axis and profit on the y-axis to check the correlation.</w:t>
      </w:r>
    </w:p>
    <w:p w14:paraId="13CCBEA1" w14:textId="77777777" w:rsidR="00BA2F03" w:rsidRPr="00BA2F03" w:rsidRDefault="00BA2F03" w:rsidP="00BA2F03">
      <w:pPr>
        <w:numPr>
          <w:ilvl w:val="1"/>
          <w:numId w:val="26"/>
        </w:numPr>
        <w:rPr>
          <w:lang w:val="en-IN"/>
        </w:rPr>
      </w:pPr>
      <w:r w:rsidRPr="00BA2F03">
        <w:rPr>
          <w:lang w:val="en-IN"/>
        </w:rPr>
        <w:t>A regression line could be added to the scatter plot to further emphasize the trend and the relationship.</w:t>
      </w:r>
    </w:p>
    <w:p w14:paraId="5F34B912" w14:textId="77777777" w:rsidR="006C1A87" w:rsidRDefault="006C1A87" w:rsidP="00BA2F03">
      <w:pPr>
        <w:rPr>
          <w:b/>
          <w:bCs/>
          <w:lang w:val="en-IN"/>
        </w:rPr>
      </w:pPr>
    </w:p>
    <w:p w14:paraId="30B9E3EE" w14:textId="50DD91F1" w:rsidR="00BA2F03" w:rsidRPr="00BA2F03" w:rsidRDefault="00BA2F03" w:rsidP="006C1A87">
      <w:pPr>
        <w:pBdr>
          <w:bottom w:val="single" w:sz="4" w:space="1" w:color="auto"/>
        </w:pBdr>
        <w:rPr>
          <w:b/>
          <w:bCs/>
          <w:lang w:val="en-IN"/>
        </w:rPr>
      </w:pPr>
      <w:r w:rsidRPr="00BA2F03">
        <w:rPr>
          <w:b/>
          <w:bCs/>
          <w:lang w:val="en-IN"/>
        </w:rPr>
        <w:t>4. Compare Sales/Profit/Quantity Sold Between Two Periods Selected by the User</w:t>
      </w:r>
    </w:p>
    <w:p w14:paraId="6669F933" w14:textId="77777777" w:rsidR="00BA2F03" w:rsidRPr="00BA2F03" w:rsidRDefault="00BA2F03" w:rsidP="00BA2F03">
      <w:pPr>
        <w:numPr>
          <w:ilvl w:val="0"/>
          <w:numId w:val="27"/>
        </w:numPr>
        <w:rPr>
          <w:lang w:val="en-IN"/>
        </w:rPr>
      </w:pPr>
      <w:r w:rsidRPr="00BA2F03">
        <w:rPr>
          <w:b/>
          <w:bCs/>
          <w:lang w:val="en-IN"/>
        </w:rPr>
        <w:t>Goal</w:t>
      </w:r>
      <w:r w:rsidRPr="00BA2F03">
        <w:rPr>
          <w:lang w:val="en-IN"/>
        </w:rPr>
        <w:t>: Allow the user to compare different time periods in terms of sales, profit, and quantities sold.</w:t>
      </w:r>
    </w:p>
    <w:p w14:paraId="0A8A0E45" w14:textId="77777777" w:rsidR="00BA2F03" w:rsidRPr="00BA2F03" w:rsidRDefault="00BA2F03" w:rsidP="00BA2F03">
      <w:pPr>
        <w:numPr>
          <w:ilvl w:val="0"/>
          <w:numId w:val="27"/>
        </w:numPr>
        <w:rPr>
          <w:lang w:val="en-IN"/>
        </w:rPr>
      </w:pPr>
      <w:r w:rsidRPr="00BA2F03">
        <w:rPr>
          <w:b/>
          <w:bCs/>
          <w:lang w:val="en-IN"/>
        </w:rPr>
        <w:t>Visualizations</w:t>
      </w:r>
      <w:r w:rsidRPr="00BA2F03">
        <w:rPr>
          <w:lang w:val="en-IN"/>
        </w:rPr>
        <w:t>:</w:t>
      </w:r>
    </w:p>
    <w:p w14:paraId="6D522064" w14:textId="77777777" w:rsidR="00BA2F03" w:rsidRPr="00BA2F03" w:rsidRDefault="00BA2F03" w:rsidP="00BA2F03">
      <w:pPr>
        <w:numPr>
          <w:ilvl w:val="1"/>
          <w:numId w:val="27"/>
        </w:numPr>
        <w:rPr>
          <w:lang w:val="en-IN"/>
        </w:rPr>
      </w:pPr>
      <w:r w:rsidRPr="00BA2F03">
        <w:rPr>
          <w:lang w:val="en-IN"/>
        </w:rPr>
        <w:t xml:space="preserve">A grouped bar chart or side-by-side bar </w:t>
      </w:r>
      <w:proofErr w:type="gramStart"/>
      <w:r w:rsidRPr="00BA2F03">
        <w:rPr>
          <w:lang w:val="en-IN"/>
        </w:rPr>
        <w:t>charts</w:t>
      </w:r>
      <w:proofErr w:type="gramEnd"/>
      <w:r w:rsidRPr="00BA2F03">
        <w:rPr>
          <w:lang w:val="en-IN"/>
        </w:rPr>
        <w:t xml:space="preserve"> can work well here.</w:t>
      </w:r>
    </w:p>
    <w:p w14:paraId="02B1866E" w14:textId="77777777" w:rsidR="00BA2F03" w:rsidRPr="00BA2F03" w:rsidRDefault="00BA2F03" w:rsidP="00BA2F03">
      <w:pPr>
        <w:numPr>
          <w:ilvl w:val="1"/>
          <w:numId w:val="27"/>
        </w:numPr>
        <w:rPr>
          <w:lang w:val="en-IN"/>
        </w:rPr>
      </w:pPr>
      <w:r w:rsidRPr="00BA2F03">
        <w:rPr>
          <w:lang w:val="en-IN"/>
        </w:rPr>
        <w:t>A line chart with two lines representing sales for the two selected periods could also help in comparing trends.</w:t>
      </w:r>
    </w:p>
    <w:p w14:paraId="720D9D36" w14:textId="77777777" w:rsidR="006C1A87" w:rsidRDefault="006C1A87" w:rsidP="00BA2F03">
      <w:pPr>
        <w:rPr>
          <w:b/>
          <w:bCs/>
          <w:lang w:val="en-IN"/>
        </w:rPr>
      </w:pPr>
    </w:p>
    <w:p w14:paraId="6F7EE53A" w14:textId="04ACBE4F" w:rsidR="00BA2F03" w:rsidRPr="00BA2F03" w:rsidRDefault="00BA2F03" w:rsidP="006C1A87">
      <w:pPr>
        <w:pBdr>
          <w:bottom w:val="single" w:sz="4" w:space="1" w:color="auto"/>
        </w:pBdr>
        <w:rPr>
          <w:b/>
          <w:bCs/>
          <w:lang w:val="en-IN"/>
        </w:rPr>
      </w:pPr>
      <w:r w:rsidRPr="00BA2F03">
        <w:rPr>
          <w:b/>
          <w:bCs/>
          <w:lang w:val="en-IN"/>
        </w:rPr>
        <w:t>5. Average Discount Offered in Each Discount Category</w:t>
      </w:r>
    </w:p>
    <w:p w14:paraId="722CD5E9" w14:textId="77777777" w:rsidR="00BA2F03" w:rsidRPr="00BA2F03" w:rsidRDefault="00BA2F03" w:rsidP="00BA2F03">
      <w:pPr>
        <w:numPr>
          <w:ilvl w:val="0"/>
          <w:numId w:val="28"/>
        </w:numPr>
        <w:rPr>
          <w:lang w:val="en-IN"/>
        </w:rPr>
      </w:pPr>
      <w:r w:rsidRPr="00BA2F03">
        <w:rPr>
          <w:b/>
          <w:bCs/>
          <w:lang w:val="en-IN"/>
        </w:rPr>
        <w:t>Goal</w:t>
      </w:r>
      <w:r w:rsidRPr="00BA2F03">
        <w:rPr>
          <w:lang w:val="en-IN"/>
        </w:rPr>
        <w:t>: Understand how discounts vary by category and how they impact sales.</w:t>
      </w:r>
    </w:p>
    <w:p w14:paraId="3D173585" w14:textId="77777777" w:rsidR="00BA2F03" w:rsidRPr="00BA2F03" w:rsidRDefault="00BA2F03" w:rsidP="00BA2F03">
      <w:pPr>
        <w:numPr>
          <w:ilvl w:val="0"/>
          <w:numId w:val="28"/>
        </w:numPr>
        <w:rPr>
          <w:lang w:val="en-IN"/>
        </w:rPr>
      </w:pPr>
      <w:r w:rsidRPr="00BA2F03">
        <w:rPr>
          <w:b/>
          <w:bCs/>
          <w:lang w:val="en-IN"/>
        </w:rPr>
        <w:t>Visualizations</w:t>
      </w:r>
      <w:r w:rsidRPr="00BA2F03">
        <w:rPr>
          <w:lang w:val="en-IN"/>
        </w:rPr>
        <w:t>:</w:t>
      </w:r>
    </w:p>
    <w:p w14:paraId="3E6CFC1E" w14:textId="77777777" w:rsidR="00BA2F03" w:rsidRPr="00BA2F03" w:rsidRDefault="00BA2F03" w:rsidP="00BA2F03">
      <w:pPr>
        <w:numPr>
          <w:ilvl w:val="1"/>
          <w:numId w:val="28"/>
        </w:numPr>
        <w:rPr>
          <w:lang w:val="en-IN"/>
        </w:rPr>
      </w:pPr>
      <w:r w:rsidRPr="00BA2F03">
        <w:rPr>
          <w:lang w:val="en-IN"/>
        </w:rPr>
        <w:t>A box plot can show the distribution of discounts across different categories.</w:t>
      </w:r>
    </w:p>
    <w:p w14:paraId="7610EBB4" w14:textId="77777777" w:rsidR="00BA2F03" w:rsidRPr="00BA2F03" w:rsidRDefault="00BA2F03" w:rsidP="00BA2F03">
      <w:pPr>
        <w:numPr>
          <w:ilvl w:val="1"/>
          <w:numId w:val="28"/>
        </w:numPr>
        <w:rPr>
          <w:lang w:val="en-IN"/>
        </w:rPr>
      </w:pPr>
      <w:r w:rsidRPr="00BA2F03">
        <w:rPr>
          <w:lang w:val="en-IN"/>
        </w:rPr>
        <w:t>A bar chart can also represent the average discount per category.</w:t>
      </w:r>
    </w:p>
    <w:p w14:paraId="4C5AF22E" w14:textId="77777777" w:rsidR="006C1A87" w:rsidRDefault="006C1A87" w:rsidP="00BA2F03">
      <w:pPr>
        <w:rPr>
          <w:b/>
          <w:bCs/>
          <w:lang w:val="en-IN"/>
        </w:rPr>
      </w:pPr>
    </w:p>
    <w:p w14:paraId="022F4C4F" w14:textId="0F550985" w:rsidR="00BA2F03" w:rsidRPr="00BA2F03" w:rsidRDefault="00BA2F03" w:rsidP="006C1A87">
      <w:pPr>
        <w:pBdr>
          <w:bottom w:val="single" w:sz="4" w:space="1" w:color="auto"/>
        </w:pBdr>
        <w:rPr>
          <w:b/>
          <w:bCs/>
          <w:lang w:val="en-IN"/>
        </w:rPr>
      </w:pPr>
      <w:r w:rsidRPr="00BA2F03">
        <w:rPr>
          <w:b/>
          <w:bCs/>
          <w:lang w:val="en-IN"/>
        </w:rPr>
        <w:lastRenderedPageBreak/>
        <w:t>6. Total Number of Orders</w:t>
      </w:r>
    </w:p>
    <w:p w14:paraId="6B8F262C" w14:textId="77777777" w:rsidR="00BA2F03" w:rsidRPr="00BA2F03" w:rsidRDefault="00BA2F03" w:rsidP="00BA2F03">
      <w:pPr>
        <w:numPr>
          <w:ilvl w:val="0"/>
          <w:numId w:val="29"/>
        </w:numPr>
        <w:rPr>
          <w:lang w:val="en-IN"/>
        </w:rPr>
      </w:pPr>
      <w:r w:rsidRPr="00BA2F03">
        <w:rPr>
          <w:b/>
          <w:bCs/>
          <w:lang w:val="en-IN"/>
        </w:rPr>
        <w:t>Goal</w:t>
      </w:r>
      <w:r w:rsidRPr="00BA2F03">
        <w:rPr>
          <w:lang w:val="en-IN"/>
        </w:rPr>
        <w:t>: Show the overall order volume.</w:t>
      </w:r>
    </w:p>
    <w:p w14:paraId="6DB85E05" w14:textId="77777777" w:rsidR="00BA2F03" w:rsidRPr="00BA2F03" w:rsidRDefault="00BA2F03" w:rsidP="00BA2F03">
      <w:pPr>
        <w:numPr>
          <w:ilvl w:val="0"/>
          <w:numId w:val="29"/>
        </w:numPr>
        <w:rPr>
          <w:lang w:val="en-IN"/>
        </w:rPr>
      </w:pPr>
      <w:r w:rsidRPr="00BA2F03">
        <w:rPr>
          <w:b/>
          <w:bCs/>
          <w:lang w:val="en-IN"/>
        </w:rPr>
        <w:t>Visualizations</w:t>
      </w:r>
      <w:r w:rsidRPr="00BA2F03">
        <w:rPr>
          <w:lang w:val="en-IN"/>
        </w:rPr>
        <w:t>:</w:t>
      </w:r>
    </w:p>
    <w:p w14:paraId="54FBD648" w14:textId="77777777" w:rsidR="00BA2F03" w:rsidRPr="00BA2F03" w:rsidRDefault="00BA2F03" w:rsidP="00BA2F03">
      <w:pPr>
        <w:numPr>
          <w:ilvl w:val="1"/>
          <w:numId w:val="29"/>
        </w:numPr>
        <w:rPr>
          <w:lang w:val="en-IN"/>
        </w:rPr>
      </w:pPr>
      <w:r w:rsidRPr="00BA2F03">
        <w:rPr>
          <w:lang w:val="en-IN"/>
        </w:rPr>
        <w:t>A simple KPI card or a large number display is a good way to highlight this metric.</w:t>
      </w:r>
    </w:p>
    <w:p w14:paraId="5C587AB8" w14:textId="77777777" w:rsidR="00BA2F03" w:rsidRPr="00BA2F03" w:rsidRDefault="00BA2F03" w:rsidP="00BA2F03">
      <w:pPr>
        <w:numPr>
          <w:ilvl w:val="1"/>
          <w:numId w:val="29"/>
        </w:numPr>
        <w:rPr>
          <w:lang w:val="en-IN"/>
        </w:rPr>
      </w:pPr>
      <w:r w:rsidRPr="00BA2F03">
        <w:rPr>
          <w:lang w:val="en-IN"/>
        </w:rPr>
        <w:t>A bar chart could also be used to show orders over time or broken down by different categories.</w:t>
      </w:r>
    </w:p>
    <w:p w14:paraId="07DB80A5" w14:textId="77777777" w:rsidR="006C1A87" w:rsidRDefault="006C1A87" w:rsidP="00BA2F03">
      <w:pPr>
        <w:rPr>
          <w:b/>
          <w:bCs/>
          <w:lang w:val="en-IN"/>
        </w:rPr>
      </w:pPr>
    </w:p>
    <w:p w14:paraId="4968DAA1" w14:textId="5809B7C2" w:rsidR="00BA2F03" w:rsidRPr="00BA2F03" w:rsidRDefault="00BA2F03" w:rsidP="006C1A87">
      <w:pPr>
        <w:pBdr>
          <w:bottom w:val="single" w:sz="4" w:space="1" w:color="auto"/>
        </w:pBdr>
        <w:rPr>
          <w:b/>
          <w:bCs/>
          <w:lang w:val="en-IN"/>
        </w:rPr>
      </w:pPr>
      <w:r w:rsidRPr="00BA2F03">
        <w:rPr>
          <w:b/>
          <w:bCs/>
          <w:lang w:val="en-IN"/>
        </w:rPr>
        <w:t>7. Sales/Profit/Discount/Net Sales/Other Fields for Each Order with Filters</w:t>
      </w:r>
    </w:p>
    <w:p w14:paraId="56984102" w14:textId="77777777" w:rsidR="00BA2F03" w:rsidRPr="00BA2F03" w:rsidRDefault="00BA2F03" w:rsidP="00BA2F03">
      <w:pPr>
        <w:numPr>
          <w:ilvl w:val="0"/>
          <w:numId w:val="30"/>
        </w:numPr>
        <w:rPr>
          <w:lang w:val="en-IN"/>
        </w:rPr>
      </w:pPr>
      <w:r w:rsidRPr="00BA2F03">
        <w:rPr>
          <w:b/>
          <w:bCs/>
          <w:lang w:val="en-IN"/>
        </w:rPr>
        <w:t>Goal</w:t>
      </w:r>
      <w:r w:rsidRPr="00BA2F03">
        <w:rPr>
          <w:lang w:val="en-IN"/>
        </w:rPr>
        <w:t>: Enable user interactivity and provide an in-depth look at each order with filters for various categories (e.g., product, date, customer ID, promotion).</w:t>
      </w:r>
    </w:p>
    <w:p w14:paraId="2A02C07F" w14:textId="77777777" w:rsidR="00BA2F03" w:rsidRPr="00BA2F03" w:rsidRDefault="00BA2F03" w:rsidP="00BA2F03">
      <w:pPr>
        <w:numPr>
          <w:ilvl w:val="0"/>
          <w:numId w:val="30"/>
        </w:numPr>
        <w:rPr>
          <w:lang w:val="en-IN"/>
        </w:rPr>
      </w:pPr>
      <w:r w:rsidRPr="00BA2F03">
        <w:rPr>
          <w:b/>
          <w:bCs/>
          <w:lang w:val="en-IN"/>
        </w:rPr>
        <w:t>Visualizations</w:t>
      </w:r>
      <w:r w:rsidRPr="00BA2F03">
        <w:rPr>
          <w:lang w:val="en-IN"/>
        </w:rPr>
        <w:t>:</w:t>
      </w:r>
    </w:p>
    <w:p w14:paraId="469F88A6" w14:textId="77777777" w:rsidR="00BA2F03" w:rsidRPr="00BA2F03" w:rsidRDefault="00BA2F03" w:rsidP="00BA2F03">
      <w:pPr>
        <w:numPr>
          <w:ilvl w:val="1"/>
          <w:numId w:val="30"/>
        </w:numPr>
        <w:rPr>
          <w:lang w:val="en-IN"/>
        </w:rPr>
      </w:pPr>
      <w:r w:rsidRPr="00BA2F03">
        <w:rPr>
          <w:lang w:val="en-IN"/>
        </w:rPr>
        <w:t>A detailed table with filters (using a dashboard tool like Tableau or Power BI) would allow users to select specific products, dates, or customer IDs.</w:t>
      </w:r>
    </w:p>
    <w:p w14:paraId="714A3134" w14:textId="77777777" w:rsidR="00BA2F03" w:rsidRPr="00BA2F03" w:rsidRDefault="00BA2F03" w:rsidP="00BA2F03">
      <w:pPr>
        <w:numPr>
          <w:ilvl w:val="1"/>
          <w:numId w:val="30"/>
        </w:numPr>
        <w:rPr>
          <w:lang w:val="en-IN"/>
        </w:rPr>
      </w:pPr>
      <w:r w:rsidRPr="00BA2F03">
        <w:rPr>
          <w:lang w:val="en-IN"/>
        </w:rPr>
        <w:t>You could also use bar or line charts to show how sales, profit, and discounts vary across different filter criteria.</w:t>
      </w:r>
    </w:p>
    <w:p w14:paraId="3FC64784" w14:textId="77777777" w:rsidR="006C1A87" w:rsidRDefault="006C1A87" w:rsidP="00BA2F03">
      <w:pPr>
        <w:rPr>
          <w:b/>
          <w:bCs/>
          <w:lang w:val="en-IN"/>
        </w:rPr>
      </w:pPr>
    </w:p>
    <w:p w14:paraId="464E7D1E" w14:textId="0AE2F464" w:rsidR="00BA2F03" w:rsidRPr="00BA2F03" w:rsidRDefault="00BA2F03" w:rsidP="00BA2F03">
      <w:pPr>
        <w:rPr>
          <w:b/>
          <w:bCs/>
          <w:lang w:val="en-IN"/>
        </w:rPr>
      </w:pPr>
      <w:r w:rsidRPr="00BA2F03">
        <w:rPr>
          <w:b/>
          <w:bCs/>
          <w:lang w:val="en-IN"/>
        </w:rPr>
        <w:t>8. Sales by Different Cities</w:t>
      </w:r>
    </w:p>
    <w:p w14:paraId="4C22D106" w14:textId="77777777" w:rsidR="00BA2F03" w:rsidRPr="00BA2F03" w:rsidRDefault="00BA2F03" w:rsidP="00BA2F03">
      <w:pPr>
        <w:numPr>
          <w:ilvl w:val="0"/>
          <w:numId w:val="31"/>
        </w:numPr>
        <w:rPr>
          <w:lang w:val="en-IN"/>
        </w:rPr>
      </w:pPr>
      <w:r w:rsidRPr="00BA2F03">
        <w:rPr>
          <w:b/>
          <w:bCs/>
          <w:lang w:val="en-IN"/>
        </w:rPr>
        <w:t>Goal</w:t>
      </w:r>
      <w:r w:rsidRPr="00BA2F03">
        <w:rPr>
          <w:lang w:val="en-IN"/>
        </w:rPr>
        <w:t>: Visualize sales performance across different geographic locations.</w:t>
      </w:r>
    </w:p>
    <w:p w14:paraId="6EB9A6F2" w14:textId="77777777" w:rsidR="00BA2F03" w:rsidRPr="00BA2F03" w:rsidRDefault="00BA2F03" w:rsidP="00BA2F03">
      <w:pPr>
        <w:numPr>
          <w:ilvl w:val="0"/>
          <w:numId w:val="31"/>
        </w:numPr>
        <w:rPr>
          <w:lang w:val="en-IN"/>
        </w:rPr>
      </w:pPr>
      <w:r w:rsidRPr="00BA2F03">
        <w:rPr>
          <w:b/>
          <w:bCs/>
          <w:lang w:val="en-IN"/>
        </w:rPr>
        <w:t>Visualizations</w:t>
      </w:r>
      <w:r w:rsidRPr="00BA2F03">
        <w:rPr>
          <w:lang w:val="en-IN"/>
        </w:rPr>
        <w:t>:</w:t>
      </w:r>
    </w:p>
    <w:p w14:paraId="634694F6" w14:textId="77777777" w:rsidR="00BA2F03" w:rsidRPr="00BA2F03" w:rsidRDefault="00BA2F03" w:rsidP="00BA2F03">
      <w:pPr>
        <w:numPr>
          <w:ilvl w:val="1"/>
          <w:numId w:val="31"/>
        </w:numPr>
        <w:rPr>
          <w:lang w:val="en-IN"/>
        </w:rPr>
      </w:pPr>
      <w:r w:rsidRPr="00BA2F03">
        <w:rPr>
          <w:lang w:val="en-IN"/>
        </w:rPr>
        <w:t>A map chart (choropleth map) can be used to show sales by city or region. Alternatively, a bar chart could show sales by city in descending order.</w:t>
      </w:r>
    </w:p>
    <w:p w14:paraId="25CD95BC" w14:textId="77777777" w:rsidR="00BA2F03" w:rsidRPr="00BA2F03" w:rsidRDefault="00BA2F03" w:rsidP="00BA2F03">
      <w:pPr>
        <w:rPr>
          <w:lang w:val="en-IN"/>
        </w:rPr>
      </w:pPr>
      <w:r w:rsidRPr="00BA2F03">
        <w:rPr>
          <w:lang w:val="en-IN"/>
        </w:rPr>
        <w:pict w14:anchorId="0F167BCF">
          <v:rect id="_x0000_i1037" style="width:0;height:1.5pt" o:hralign="center" o:hrstd="t" o:hr="t" fillcolor="#a0a0a0" stroked="f"/>
        </w:pict>
      </w:r>
    </w:p>
    <w:p w14:paraId="295736C0" w14:textId="38B397D7" w:rsidR="00BA2F03" w:rsidRPr="00BA2F03" w:rsidRDefault="00BA2F03" w:rsidP="00BA2F03">
      <w:pPr>
        <w:rPr>
          <w:lang w:val="en-IN"/>
        </w:rPr>
      </w:pPr>
    </w:p>
    <w:p w14:paraId="11DC3354" w14:textId="77777777" w:rsidR="00BA2F03" w:rsidRPr="00BA2F03" w:rsidRDefault="00BA2F03" w:rsidP="00BA2F03">
      <w:pPr>
        <w:rPr>
          <w:vanish/>
          <w:lang w:val="en-IN"/>
        </w:rPr>
      </w:pPr>
      <w:r w:rsidRPr="00BA2F03">
        <w:rPr>
          <w:vanish/>
          <w:lang w:val="en-IN"/>
        </w:rPr>
        <w:t>Top of Form</w:t>
      </w:r>
    </w:p>
    <w:p w14:paraId="18640F9E" w14:textId="3A04E116" w:rsidR="00BA2F03" w:rsidRPr="00BA2F03" w:rsidRDefault="00BA2F03" w:rsidP="00BA2F03">
      <w:pPr>
        <w:rPr>
          <w:lang w:val="en-IN"/>
        </w:rPr>
      </w:pPr>
    </w:p>
    <w:p w14:paraId="51B7E6E8" w14:textId="77777777" w:rsidR="00BA2F03" w:rsidRPr="00BA2F03" w:rsidRDefault="00BA2F03" w:rsidP="00BA2F03">
      <w:pPr>
        <w:rPr>
          <w:vanish/>
          <w:lang w:val="en-IN"/>
        </w:rPr>
      </w:pPr>
      <w:r w:rsidRPr="00BA2F03">
        <w:rPr>
          <w:vanish/>
          <w:lang w:val="en-IN"/>
        </w:rPr>
        <w:t>Bottom of Form</w:t>
      </w:r>
    </w:p>
    <w:p w14:paraId="33375A3E" w14:textId="77777777" w:rsidR="00A9204E" w:rsidRDefault="00A9204E"/>
    <w:sectPr w:rsidR="00A9204E" w:rsidSect="008D534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9A194" w14:textId="77777777" w:rsidR="000D09C1" w:rsidRDefault="000D09C1" w:rsidP="006C1A87">
      <w:r>
        <w:separator/>
      </w:r>
    </w:p>
  </w:endnote>
  <w:endnote w:type="continuationSeparator" w:id="0">
    <w:p w14:paraId="3741606D" w14:textId="77777777" w:rsidR="000D09C1" w:rsidRDefault="000D09C1" w:rsidP="006C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8AE49" w14:textId="77777777" w:rsidR="000D09C1" w:rsidRDefault="000D09C1" w:rsidP="006C1A87">
      <w:r>
        <w:separator/>
      </w:r>
    </w:p>
  </w:footnote>
  <w:footnote w:type="continuationSeparator" w:id="0">
    <w:p w14:paraId="68BD3588" w14:textId="77777777" w:rsidR="000D09C1" w:rsidRDefault="000D09C1" w:rsidP="006C1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5D74BB"/>
    <w:multiLevelType w:val="multilevel"/>
    <w:tmpl w:val="EEF6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B50CC6"/>
    <w:multiLevelType w:val="multilevel"/>
    <w:tmpl w:val="6E6A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4CB7E5D"/>
    <w:multiLevelType w:val="multilevel"/>
    <w:tmpl w:val="2D6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9E6F7C"/>
    <w:multiLevelType w:val="multilevel"/>
    <w:tmpl w:val="56F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C1178E7"/>
    <w:multiLevelType w:val="multilevel"/>
    <w:tmpl w:val="226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31D40"/>
    <w:multiLevelType w:val="multilevel"/>
    <w:tmpl w:val="AE1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B7D1DE4"/>
    <w:multiLevelType w:val="multilevel"/>
    <w:tmpl w:val="CDF6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1F1329F"/>
    <w:multiLevelType w:val="multilevel"/>
    <w:tmpl w:val="50DA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04EE6"/>
    <w:multiLevelType w:val="multilevel"/>
    <w:tmpl w:val="232A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4F3CEF"/>
    <w:multiLevelType w:val="multilevel"/>
    <w:tmpl w:val="CAF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9315002">
    <w:abstractNumId w:val="25"/>
  </w:num>
  <w:num w:numId="2" w16cid:durableId="418792926">
    <w:abstractNumId w:val="12"/>
  </w:num>
  <w:num w:numId="3" w16cid:durableId="203711467">
    <w:abstractNumId w:val="10"/>
  </w:num>
  <w:num w:numId="4" w16cid:durableId="342244915">
    <w:abstractNumId w:val="30"/>
  </w:num>
  <w:num w:numId="5" w16cid:durableId="1165047659">
    <w:abstractNumId w:val="14"/>
  </w:num>
  <w:num w:numId="6" w16cid:durableId="754132856">
    <w:abstractNumId w:val="19"/>
  </w:num>
  <w:num w:numId="7" w16cid:durableId="119761844">
    <w:abstractNumId w:val="22"/>
  </w:num>
  <w:num w:numId="8" w16cid:durableId="653726732">
    <w:abstractNumId w:val="9"/>
  </w:num>
  <w:num w:numId="9" w16cid:durableId="1040595738">
    <w:abstractNumId w:val="7"/>
  </w:num>
  <w:num w:numId="10" w16cid:durableId="1108697278">
    <w:abstractNumId w:val="6"/>
  </w:num>
  <w:num w:numId="11" w16cid:durableId="1460799932">
    <w:abstractNumId w:val="5"/>
  </w:num>
  <w:num w:numId="12" w16cid:durableId="1156646061">
    <w:abstractNumId w:val="4"/>
  </w:num>
  <w:num w:numId="13" w16cid:durableId="433595568">
    <w:abstractNumId w:val="8"/>
  </w:num>
  <w:num w:numId="14" w16cid:durableId="917639672">
    <w:abstractNumId w:val="3"/>
  </w:num>
  <w:num w:numId="15" w16cid:durableId="1159422171">
    <w:abstractNumId w:val="2"/>
  </w:num>
  <w:num w:numId="16" w16cid:durableId="1976570101">
    <w:abstractNumId w:val="1"/>
  </w:num>
  <w:num w:numId="17" w16cid:durableId="1886477950">
    <w:abstractNumId w:val="0"/>
  </w:num>
  <w:num w:numId="18" w16cid:durableId="1622109919">
    <w:abstractNumId w:val="16"/>
  </w:num>
  <w:num w:numId="19" w16cid:durableId="537200904">
    <w:abstractNumId w:val="17"/>
  </w:num>
  <w:num w:numId="20" w16cid:durableId="2112050031">
    <w:abstractNumId w:val="27"/>
  </w:num>
  <w:num w:numId="21" w16cid:durableId="2090761903">
    <w:abstractNumId w:val="21"/>
  </w:num>
  <w:num w:numId="22" w16cid:durableId="231939004">
    <w:abstractNumId w:val="11"/>
  </w:num>
  <w:num w:numId="23" w16cid:durableId="1652365735">
    <w:abstractNumId w:val="32"/>
  </w:num>
  <w:num w:numId="24" w16cid:durableId="1101140706">
    <w:abstractNumId w:val="23"/>
  </w:num>
  <w:num w:numId="25" w16cid:durableId="370963619">
    <w:abstractNumId w:val="15"/>
  </w:num>
  <w:num w:numId="26" w16cid:durableId="1408575933">
    <w:abstractNumId w:val="29"/>
  </w:num>
  <w:num w:numId="27" w16cid:durableId="101152851">
    <w:abstractNumId w:val="31"/>
  </w:num>
  <w:num w:numId="28" w16cid:durableId="1855609990">
    <w:abstractNumId w:val="28"/>
  </w:num>
  <w:num w:numId="29" w16cid:durableId="287784383">
    <w:abstractNumId w:val="26"/>
  </w:num>
  <w:num w:numId="30" w16cid:durableId="2047294626">
    <w:abstractNumId w:val="13"/>
  </w:num>
  <w:num w:numId="31" w16cid:durableId="706178877">
    <w:abstractNumId w:val="24"/>
  </w:num>
  <w:num w:numId="32" w16cid:durableId="1682274249">
    <w:abstractNumId w:val="20"/>
  </w:num>
  <w:num w:numId="33" w16cid:durableId="16045351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03"/>
    <w:rsid w:val="000D09C1"/>
    <w:rsid w:val="00645252"/>
    <w:rsid w:val="006C1A87"/>
    <w:rsid w:val="006D3D74"/>
    <w:rsid w:val="0083569A"/>
    <w:rsid w:val="008D5348"/>
    <w:rsid w:val="00A9204E"/>
    <w:rsid w:val="00BA2F03"/>
    <w:rsid w:val="00B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B2B5D"/>
  <w15:chartTrackingRefBased/>
  <w15:docId w15:val="{38FFE1A1-3CA1-4B35-A874-7E41398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3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2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9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7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8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0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04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2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52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3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34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1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7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395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76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30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2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72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9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6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0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9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46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65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2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79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41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98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9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14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1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04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659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37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06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6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15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IN%7bAABD5BA4-2473-424A-B959-72C73D5D2D23%7d\%7b51E42D01-D3C4-489E-85D3-A6038695E98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{51E42D01-D3C4-489E-85D3-A6038695E983}tf02786999_win32</Template>
  <TotalTime>25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2025-03-01T08:12:00Z</dcterms:created>
  <dcterms:modified xsi:type="dcterms:W3CDTF">2025-03-01T08:37:00Z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