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38247" w14:textId="77777777" w:rsidR="00317ED5" w:rsidRPr="00317ED5" w:rsidRDefault="00317ED5" w:rsidP="00317ED5">
      <w:pPr>
        <w:pBdr>
          <w:bottom w:val="single" w:sz="4" w:space="1" w:color="auto"/>
        </w:pBdr>
        <w:rPr>
          <w:lang w:val="en-IN"/>
        </w:rPr>
      </w:pPr>
      <w:r w:rsidRPr="00317ED5">
        <w:rPr>
          <w:lang w:val="en-IN"/>
        </w:rPr>
        <w:t>Here are the key points summarized:</w:t>
      </w:r>
    </w:p>
    <w:p w14:paraId="5B79C98A" w14:textId="77777777" w:rsidR="00317ED5" w:rsidRPr="00317ED5" w:rsidRDefault="00317ED5" w:rsidP="00317ED5">
      <w:pPr>
        <w:numPr>
          <w:ilvl w:val="0"/>
          <w:numId w:val="34"/>
        </w:numPr>
        <w:rPr>
          <w:lang w:val="en-IN"/>
        </w:rPr>
      </w:pPr>
      <w:r w:rsidRPr="00317ED5">
        <w:rPr>
          <w:b/>
          <w:bCs/>
          <w:lang w:val="en-IN"/>
        </w:rPr>
        <w:t>Top/Bottom 5 Products by Sales/Profit/Quantity Sold</w:t>
      </w:r>
      <w:r w:rsidRPr="00317ED5">
        <w:rPr>
          <w:lang w:val="en-IN"/>
        </w:rPr>
        <w:t>:</w:t>
      </w:r>
    </w:p>
    <w:p w14:paraId="6A35949D" w14:textId="77777777" w:rsidR="00317ED5" w:rsidRPr="00317ED5" w:rsidRDefault="00317ED5" w:rsidP="00317ED5">
      <w:pPr>
        <w:numPr>
          <w:ilvl w:val="1"/>
          <w:numId w:val="34"/>
        </w:numPr>
        <w:rPr>
          <w:lang w:val="en-IN"/>
        </w:rPr>
      </w:pPr>
      <w:r w:rsidRPr="00317ED5">
        <w:rPr>
          <w:lang w:val="en-IN"/>
        </w:rPr>
        <w:t>Visualize with bar charts (Top and Bottom 5).</w:t>
      </w:r>
    </w:p>
    <w:p w14:paraId="249330F1" w14:textId="77777777" w:rsidR="00317ED5" w:rsidRPr="00317ED5" w:rsidRDefault="00317ED5" w:rsidP="00317ED5">
      <w:pPr>
        <w:numPr>
          <w:ilvl w:val="1"/>
          <w:numId w:val="34"/>
        </w:numPr>
        <w:rPr>
          <w:lang w:val="en-IN"/>
        </w:rPr>
      </w:pPr>
      <w:r w:rsidRPr="00317ED5">
        <w:rPr>
          <w:lang w:val="en-IN"/>
        </w:rPr>
        <w:t>Show highest and lowest performers.</w:t>
      </w:r>
    </w:p>
    <w:p w14:paraId="3DC9423A" w14:textId="77777777" w:rsidR="00317ED5" w:rsidRPr="00317ED5" w:rsidRDefault="00317ED5" w:rsidP="00317ED5">
      <w:pPr>
        <w:numPr>
          <w:ilvl w:val="0"/>
          <w:numId w:val="34"/>
        </w:numPr>
        <w:rPr>
          <w:lang w:val="en-IN"/>
        </w:rPr>
      </w:pPr>
      <w:r w:rsidRPr="00317ED5">
        <w:rPr>
          <w:b/>
          <w:bCs/>
          <w:lang w:val="en-IN"/>
        </w:rPr>
        <w:t>Sales Trends Over Time</w:t>
      </w:r>
      <w:r w:rsidRPr="00317ED5">
        <w:rPr>
          <w:lang w:val="en-IN"/>
        </w:rPr>
        <w:t>:</w:t>
      </w:r>
    </w:p>
    <w:p w14:paraId="6CFE7925" w14:textId="77777777" w:rsidR="00317ED5" w:rsidRPr="00317ED5" w:rsidRDefault="00317ED5" w:rsidP="00317ED5">
      <w:pPr>
        <w:numPr>
          <w:ilvl w:val="1"/>
          <w:numId w:val="34"/>
        </w:numPr>
        <w:rPr>
          <w:lang w:val="en-IN"/>
        </w:rPr>
      </w:pPr>
      <w:r w:rsidRPr="00317ED5">
        <w:rPr>
          <w:lang w:val="en-IN"/>
        </w:rPr>
        <w:t>Use line graphs to track sales over daily, monthly, quarterly, and annual periods.</w:t>
      </w:r>
    </w:p>
    <w:p w14:paraId="797A649E" w14:textId="77777777" w:rsidR="00317ED5" w:rsidRPr="00317ED5" w:rsidRDefault="00317ED5" w:rsidP="00317ED5">
      <w:pPr>
        <w:numPr>
          <w:ilvl w:val="1"/>
          <w:numId w:val="34"/>
        </w:numPr>
        <w:rPr>
          <w:lang w:val="en-IN"/>
        </w:rPr>
      </w:pPr>
      <w:proofErr w:type="spellStart"/>
      <w:r w:rsidRPr="00317ED5">
        <w:rPr>
          <w:lang w:val="en-IN"/>
        </w:rPr>
        <w:t>Analyze</w:t>
      </w:r>
      <w:proofErr w:type="spellEnd"/>
      <w:r w:rsidRPr="00317ED5">
        <w:rPr>
          <w:lang w:val="en-IN"/>
        </w:rPr>
        <w:t xml:space="preserve"> trends and seasonality.</w:t>
      </w:r>
    </w:p>
    <w:p w14:paraId="6772FC0E" w14:textId="77777777" w:rsidR="00317ED5" w:rsidRPr="00317ED5" w:rsidRDefault="00317ED5" w:rsidP="00317ED5">
      <w:pPr>
        <w:numPr>
          <w:ilvl w:val="0"/>
          <w:numId w:val="34"/>
        </w:numPr>
        <w:rPr>
          <w:lang w:val="en-IN"/>
        </w:rPr>
      </w:pPr>
      <w:r w:rsidRPr="00317ED5">
        <w:rPr>
          <w:b/>
          <w:bCs/>
          <w:lang w:val="en-IN"/>
        </w:rPr>
        <w:t>Sales vs Profit</w:t>
      </w:r>
      <w:r w:rsidRPr="00317ED5">
        <w:rPr>
          <w:lang w:val="en-IN"/>
        </w:rPr>
        <w:t>:</w:t>
      </w:r>
    </w:p>
    <w:p w14:paraId="413C8C43" w14:textId="77777777" w:rsidR="00317ED5" w:rsidRPr="00317ED5" w:rsidRDefault="00317ED5" w:rsidP="00317ED5">
      <w:pPr>
        <w:numPr>
          <w:ilvl w:val="1"/>
          <w:numId w:val="34"/>
        </w:numPr>
        <w:rPr>
          <w:lang w:val="en-IN"/>
        </w:rPr>
      </w:pPr>
      <w:r w:rsidRPr="00317ED5">
        <w:rPr>
          <w:lang w:val="en-IN"/>
        </w:rPr>
        <w:t>Scatter plot to show relationship.</w:t>
      </w:r>
    </w:p>
    <w:p w14:paraId="4ADDC4C0" w14:textId="77777777" w:rsidR="00317ED5" w:rsidRPr="00317ED5" w:rsidRDefault="00317ED5" w:rsidP="00317ED5">
      <w:pPr>
        <w:numPr>
          <w:ilvl w:val="1"/>
          <w:numId w:val="34"/>
        </w:numPr>
        <w:rPr>
          <w:lang w:val="en-IN"/>
        </w:rPr>
      </w:pPr>
      <w:r w:rsidRPr="00317ED5">
        <w:rPr>
          <w:lang w:val="en-IN"/>
        </w:rPr>
        <w:t>Add regression line for trend analysis.</w:t>
      </w:r>
    </w:p>
    <w:p w14:paraId="38D1CE7F" w14:textId="77777777" w:rsidR="00317ED5" w:rsidRPr="00317ED5" w:rsidRDefault="00317ED5" w:rsidP="00317ED5">
      <w:pPr>
        <w:numPr>
          <w:ilvl w:val="0"/>
          <w:numId w:val="34"/>
        </w:numPr>
        <w:rPr>
          <w:lang w:val="en-IN"/>
        </w:rPr>
      </w:pPr>
      <w:r w:rsidRPr="00317ED5">
        <w:rPr>
          <w:b/>
          <w:bCs/>
          <w:lang w:val="en-IN"/>
        </w:rPr>
        <w:t>Compare Two Periods</w:t>
      </w:r>
      <w:r w:rsidRPr="00317ED5">
        <w:rPr>
          <w:lang w:val="en-IN"/>
        </w:rPr>
        <w:t>:</w:t>
      </w:r>
    </w:p>
    <w:p w14:paraId="63EBA252" w14:textId="77777777" w:rsidR="00317ED5" w:rsidRPr="00317ED5" w:rsidRDefault="00317ED5" w:rsidP="00317ED5">
      <w:pPr>
        <w:numPr>
          <w:ilvl w:val="1"/>
          <w:numId w:val="34"/>
        </w:numPr>
        <w:rPr>
          <w:lang w:val="en-IN"/>
        </w:rPr>
      </w:pPr>
      <w:r w:rsidRPr="00317ED5">
        <w:rPr>
          <w:lang w:val="en-IN"/>
        </w:rPr>
        <w:t>Grouped bar chart or side-by-side comparison of sales, profit, and quantity for two periods.</w:t>
      </w:r>
    </w:p>
    <w:p w14:paraId="61BF08DE" w14:textId="77777777" w:rsidR="00317ED5" w:rsidRPr="00317ED5" w:rsidRDefault="00317ED5" w:rsidP="00317ED5">
      <w:pPr>
        <w:numPr>
          <w:ilvl w:val="0"/>
          <w:numId w:val="34"/>
        </w:numPr>
        <w:rPr>
          <w:lang w:val="en-IN"/>
        </w:rPr>
      </w:pPr>
      <w:r w:rsidRPr="00317ED5">
        <w:rPr>
          <w:b/>
          <w:bCs/>
          <w:lang w:val="en-IN"/>
        </w:rPr>
        <w:t>Average Discount by Category</w:t>
      </w:r>
      <w:r w:rsidRPr="00317ED5">
        <w:rPr>
          <w:lang w:val="en-IN"/>
        </w:rPr>
        <w:t>:</w:t>
      </w:r>
    </w:p>
    <w:p w14:paraId="78C407C2" w14:textId="77777777" w:rsidR="00317ED5" w:rsidRPr="00317ED5" w:rsidRDefault="00317ED5" w:rsidP="00317ED5">
      <w:pPr>
        <w:numPr>
          <w:ilvl w:val="1"/>
          <w:numId w:val="34"/>
        </w:numPr>
        <w:rPr>
          <w:lang w:val="en-IN"/>
        </w:rPr>
      </w:pPr>
      <w:r w:rsidRPr="00317ED5">
        <w:rPr>
          <w:lang w:val="en-IN"/>
        </w:rPr>
        <w:t>Use box plots or bar charts to show average discounts across categories.</w:t>
      </w:r>
    </w:p>
    <w:p w14:paraId="136A98E3" w14:textId="77777777" w:rsidR="00317ED5" w:rsidRPr="00317ED5" w:rsidRDefault="00317ED5" w:rsidP="00317ED5">
      <w:pPr>
        <w:numPr>
          <w:ilvl w:val="0"/>
          <w:numId w:val="34"/>
        </w:numPr>
        <w:rPr>
          <w:lang w:val="en-IN"/>
        </w:rPr>
      </w:pPr>
      <w:r w:rsidRPr="00317ED5">
        <w:rPr>
          <w:b/>
          <w:bCs/>
          <w:lang w:val="en-IN"/>
        </w:rPr>
        <w:t>Total Number of Orders</w:t>
      </w:r>
      <w:r w:rsidRPr="00317ED5">
        <w:rPr>
          <w:lang w:val="en-IN"/>
        </w:rPr>
        <w:t>:</w:t>
      </w:r>
    </w:p>
    <w:p w14:paraId="7B77F63B" w14:textId="77777777" w:rsidR="00317ED5" w:rsidRPr="00317ED5" w:rsidRDefault="00317ED5" w:rsidP="00317ED5">
      <w:pPr>
        <w:numPr>
          <w:ilvl w:val="1"/>
          <w:numId w:val="34"/>
        </w:numPr>
        <w:rPr>
          <w:lang w:val="en-IN"/>
        </w:rPr>
      </w:pPr>
      <w:r w:rsidRPr="00317ED5">
        <w:rPr>
          <w:lang w:val="en-IN"/>
        </w:rPr>
        <w:t>Simple KPI or large number display to highlight total orders.</w:t>
      </w:r>
    </w:p>
    <w:p w14:paraId="442E375C" w14:textId="77777777" w:rsidR="00317ED5" w:rsidRPr="00317ED5" w:rsidRDefault="00317ED5" w:rsidP="00317ED5">
      <w:pPr>
        <w:numPr>
          <w:ilvl w:val="1"/>
          <w:numId w:val="34"/>
        </w:numPr>
        <w:rPr>
          <w:lang w:val="en-IN"/>
        </w:rPr>
      </w:pPr>
      <w:r w:rsidRPr="00317ED5">
        <w:rPr>
          <w:lang w:val="en-IN"/>
        </w:rPr>
        <w:t>Optional bar chart to break down by time or category.</w:t>
      </w:r>
    </w:p>
    <w:p w14:paraId="3C0E9D10" w14:textId="77777777" w:rsidR="00317ED5" w:rsidRPr="00317ED5" w:rsidRDefault="00317ED5" w:rsidP="00317ED5">
      <w:pPr>
        <w:numPr>
          <w:ilvl w:val="0"/>
          <w:numId w:val="34"/>
        </w:numPr>
        <w:rPr>
          <w:lang w:val="en-IN"/>
        </w:rPr>
      </w:pPr>
      <w:r w:rsidRPr="00317ED5">
        <w:rPr>
          <w:b/>
          <w:bCs/>
          <w:lang w:val="en-IN"/>
        </w:rPr>
        <w:t>Sales/Profit/Discount/Net Sales with Filters</w:t>
      </w:r>
      <w:r w:rsidRPr="00317ED5">
        <w:rPr>
          <w:lang w:val="en-IN"/>
        </w:rPr>
        <w:t>:</w:t>
      </w:r>
    </w:p>
    <w:p w14:paraId="17AC4415" w14:textId="77777777" w:rsidR="00317ED5" w:rsidRPr="00317ED5" w:rsidRDefault="00317ED5" w:rsidP="00317ED5">
      <w:pPr>
        <w:numPr>
          <w:ilvl w:val="1"/>
          <w:numId w:val="34"/>
        </w:numPr>
        <w:rPr>
          <w:lang w:val="en-IN"/>
        </w:rPr>
      </w:pPr>
      <w:r w:rsidRPr="00317ED5">
        <w:rPr>
          <w:lang w:val="en-IN"/>
        </w:rPr>
        <w:t>Interactive table with filters (product, date, customer ID, etc.).</w:t>
      </w:r>
    </w:p>
    <w:p w14:paraId="254177CC" w14:textId="54F034D7" w:rsidR="00317ED5" w:rsidRPr="00317ED5" w:rsidRDefault="00317ED5" w:rsidP="00317ED5">
      <w:pPr>
        <w:numPr>
          <w:ilvl w:val="1"/>
          <w:numId w:val="34"/>
        </w:numPr>
        <w:rPr>
          <w:lang w:val="en-IN"/>
        </w:rPr>
      </w:pPr>
      <w:r w:rsidRPr="00317ED5">
        <w:rPr>
          <w:lang w:val="en-IN"/>
        </w:rPr>
        <w:t>Use bar or line charts for visual compa</w:t>
      </w:r>
      <w:r>
        <w:rPr>
          <w:lang w:val="en-IN"/>
        </w:rPr>
        <w:t>rison.</w:t>
      </w:r>
    </w:p>
    <w:p w14:paraId="5B9D9BDC" w14:textId="77777777" w:rsidR="00317ED5" w:rsidRPr="00317ED5" w:rsidRDefault="00317ED5" w:rsidP="00317ED5">
      <w:pPr>
        <w:rPr>
          <w:vanish/>
          <w:lang w:val="en-IN"/>
        </w:rPr>
      </w:pPr>
      <w:r w:rsidRPr="00317ED5">
        <w:rPr>
          <w:vanish/>
          <w:lang w:val="en-IN"/>
        </w:rPr>
        <w:t>Top of Form</w:t>
      </w:r>
    </w:p>
    <w:p w14:paraId="2518DD7A" w14:textId="52582D45" w:rsidR="00317ED5" w:rsidRPr="00317ED5" w:rsidRDefault="00317ED5" w:rsidP="00317ED5">
      <w:pPr>
        <w:rPr>
          <w:lang w:val="en-IN"/>
        </w:rPr>
      </w:pPr>
    </w:p>
    <w:p w14:paraId="45F549D1" w14:textId="77777777" w:rsidR="00317ED5" w:rsidRPr="00317ED5" w:rsidRDefault="00317ED5" w:rsidP="00317ED5">
      <w:pPr>
        <w:rPr>
          <w:vanish/>
          <w:lang w:val="en-IN"/>
        </w:rPr>
      </w:pPr>
      <w:r w:rsidRPr="00317ED5">
        <w:rPr>
          <w:vanish/>
          <w:lang w:val="en-IN"/>
        </w:rPr>
        <w:t>Bottom of Form</w:t>
      </w:r>
    </w:p>
    <w:p w14:paraId="5EDB0848" w14:textId="77777777" w:rsidR="00A9204E" w:rsidRDefault="00A9204E"/>
    <w:sectPr w:rsidR="00A9204E" w:rsidSect="00317ED5">
      <w:headerReference w:type="default" r:id="rId10"/>
      <w:pgSz w:w="12240" w:h="15840"/>
      <w:pgMar w:top="1440" w:right="1440" w:bottom="1440" w:left="1440" w:header="72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C1BE0" w14:textId="77777777" w:rsidR="00660269" w:rsidRDefault="00660269" w:rsidP="00317ED5">
      <w:r>
        <w:separator/>
      </w:r>
    </w:p>
  </w:endnote>
  <w:endnote w:type="continuationSeparator" w:id="0">
    <w:p w14:paraId="789A1BA1" w14:textId="77777777" w:rsidR="00660269" w:rsidRDefault="00660269" w:rsidP="0031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DAEE4" w14:textId="77777777" w:rsidR="00660269" w:rsidRDefault="00660269" w:rsidP="00317ED5">
      <w:r>
        <w:separator/>
      </w:r>
    </w:p>
  </w:footnote>
  <w:footnote w:type="continuationSeparator" w:id="0">
    <w:p w14:paraId="4A62BDEA" w14:textId="77777777" w:rsidR="00660269" w:rsidRDefault="00660269" w:rsidP="00317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8D3C6" w14:textId="05E6E336" w:rsidR="00317ED5" w:rsidRPr="00317ED5" w:rsidRDefault="00317ED5">
    <w:pPr>
      <w:pStyle w:val="Header"/>
    </w:pPr>
    <w:r>
      <w:t xml:space="preserve">                           </w:t>
    </w:r>
    <w:r w:rsidRPr="00317ED5">
      <w:rPr>
        <w:b/>
        <w:bCs/>
        <w:color w:val="2E74B5" w:themeColor="accent1" w:themeShade="BF"/>
        <w:sz w:val="32"/>
        <w:szCs w:val="32"/>
        <w:u w:val="single"/>
      </w:rPr>
      <w:t>KEY POINTS ON SALES DATA ANALYSIS</w:t>
    </w:r>
  </w:p>
  <w:p w14:paraId="2CB10BEB" w14:textId="77777777" w:rsidR="00317ED5" w:rsidRDefault="00317E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F915DC"/>
    <w:multiLevelType w:val="multilevel"/>
    <w:tmpl w:val="82B6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534E9"/>
    <w:multiLevelType w:val="multilevel"/>
    <w:tmpl w:val="116A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80F29"/>
    <w:multiLevelType w:val="multilevel"/>
    <w:tmpl w:val="9DF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3613AC6"/>
    <w:multiLevelType w:val="multilevel"/>
    <w:tmpl w:val="0180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C5056"/>
    <w:multiLevelType w:val="multilevel"/>
    <w:tmpl w:val="5984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511F88"/>
    <w:multiLevelType w:val="multilevel"/>
    <w:tmpl w:val="C96C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A671979"/>
    <w:multiLevelType w:val="multilevel"/>
    <w:tmpl w:val="BF96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1F46D6"/>
    <w:multiLevelType w:val="multilevel"/>
    <w:tmpl w:val="9898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9AD5748"/>
    <w:multiLevelType w:val="multilevel"/>
    <w:tmpl w:val="790C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96293F"/>
    <w:multiLevelType w:val="multilevel"/>
    <w:tmpl w:val="FAAA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425EC"/>
    <w:multiLevelType w:val="multilevel"/>
    <w:tmpl w:val="357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421A4F"/>
    <w:multiLevelType w:val="multilevel"/>
    <w:tmpl w:val="E29E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39315002">
    <w:abstractNumId w:val="26"/>
  </w:num>
  <w:num w:numId="2" w16cid:durableId="418792926">
    <w:abstractNumId w:val="12"/>
  </w:num>
  <w:num w:numId="3" w16cid:durableId="203711467">
    <w:abstractNumId w:val="10"/>
  </w:num>
  <w:num w:numId="4" w16cid:durableId="342244915">
    <w:abstractNumId w:val="30"/>
  </w:num>
  <w:num w:numId="5" w16cid:durableId="1165047659">
    <w:abstractNumId w:val="13"/>
  </w:num>
  <w:num w:numId="6" w16cid:durableId="754132856">
    <w:abstractNumId w:val="21"/>
  </w:num>
  <w:num w:numId="7" w16cid:durableId="119761844">
    <w:abstractNumId w:val="24"/>
  </w:num>
  <w:num w:numId="8" w16cid:durableId="653726732">
    <w:abstractNumId w:val="9"/>
  </w:num>
  <w:num w:numId="9" w16cid:durableId="1040595738">
    <w:abstractNumId w:val="7"/>
  </w:num>
  <w:num w:numId="10" w16cid:durableId="1108697278">
    <w:abstractNumId w:val="6"/>
  </w:num>
  <w:num w:numId="11" w16cid:durableId="1460799932">
    <w:abstractNumId w:val="5"/>
  </w:num>
  <w:num w:numId="12" w16cid:durableId="1156646061">
    <w:abstractNumId w:val="4"/>
  </w:num>
  <w:num w:numId="13" w16cid:durableId="433595568">
    <w:abstractNumId w:val="8"/>
  </w:num>
  <w:num w:numId="14" w16cid:durableId="917639672">
    <w:abstractNumId w:val="3"/>
  </w:num>
  <w:num w:numId="15" w16cid:durableId="1159422171">
    <w:abstractNumId w:val="2"/>
  </w:num>
  <w:num w:numId="16" w16cid:durableId="1976570101">
    <w:abstractNumId w:val="1"/>
  </w:num>
  <w:num w:numId="17" w16cid:durableId="1886477950">
    <w:abstractNumId w:val="0"/>
  </w:num>
  <w:num w:numId="18" w16cid:durableId="1622109919">
    <w:abstractNumId w:val="17"/>
  </w:num>
  <w:num w:numId="19" w16cid:durableId="537200904">
    <w:abstractNumId w:val="18"/>
  </w:num>
  <w:num w:numId="20" w16cid:durableId="2112050031">
    <w:abstractNumId w:val="28"/>
  </w:num>
  <w:num w:numId="21" w16cid:durableId="2090761903">
    <w:abstractNumId w:val="22"/>
  </w:num>
  <w:num w:numId="22" w16cid:durableId="231939004">
    <w:abstractNumId w:val="11"/>
  </w:num>
  <w:num w:numId="23" w16cid:durableId="1652365735">
    <w:abstractNumId w:val="34"/>
  </w:num>
  <w:num w:numId="24" w16cid:durableId="235746972">
    <w:abstractNumId w:val="19"/>
  </w:num>
  <w:num w:numId="25" w16cid:durableId="1983341302">
    <w:abstractNumId w:val="25"/>
  </w:num>
  <w:num w:numId="26" w16cid:durableId="1666931454">
    <w:abstractNumId w:val="20"/>
  </w:num>
  <w:num w:numId="27" w16cid:durableId="1465385695">
    <w:abstractNumId w:val="14"/>
  </w:num>
  <w:num w:numId="28" w16cid:durableId="1273780977">
    <w:abstractNumId w:val="27"/>
  </w:num>
  <w:num w:numId="29" w16cid:durableId="287903124">
    <w:abstractNumId w:val="16"/>
  </w:num>
  <w:num w:numId="30" w16cid:durableId="1020354592">
    <w:abstractNumId w:val="15"/>
  </w:num>
  <w:num w:numId="31" w16cid:durableId="1290092994">
    <w:abstractNumId w:val="31"/>
  </w:num>
  <w:num w:numId="32" w16cid:durableId="168839649">
    <w:abstractNumId w:val="32"/>
  </w:num>
  <w:num w:numId="33" w16cid:durableId="1938101733">
    <w:abstractNumId w:val="33"/>
  </w:num>
  <w:num w:numId="34" w16cid:durableId="1334916507">
    <w:abstractNumId w:val="29"/>
  </w:num>
  <w:num w:numId="35" w16cid:durableId="7236007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D5"/>
    <w:rsid w:val="00317ED5"/>
    <w:rsid w:val="00620BDB"/>
    <w:rsid w:val="00645252"/>
    <w:rsid w:val="00660269"/>
    <w:rsid w:val="006D3D74"/>
    <w:rsid w:val="0083569A"/>
    <w:rsid w:val="00A9204E"/>
    <w:rsid w:val="00BB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033F"/>
  <w15:chartTrackingRefBased/>
  <w15:docId w15:val="{5BF69FEA-BDB6-4DBC-BFCD-657B6397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4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0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1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05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9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1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6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1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8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2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5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79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21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9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4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8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83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86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0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20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213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064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78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8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1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6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48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0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54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88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5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0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16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1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4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81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29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85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0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5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3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60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49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07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5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3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8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1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89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5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2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1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9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01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022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413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41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623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76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0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8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65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751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IN%7bAABD5BA4-2473-424A-B959-72C73D5D2D23%7d\%7b51E42D01-D3C4-489E-85D3-A6038695E98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{51E42D01-D3C4-489E-85D3-A6038695E983}tf02786999_win32</Template>
  <TotalTime>11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2025-03-01T08:37:00Z</dcterms:created>
  <dcterms:modified xsi:type="dcterms:W3CDTF">2025-03-01T08:48:00Z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